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CB04" w14:textId="77777777" w:rsidR="00F43407" w:rsidRPr="009A6AB8" w:rsidRDefault="009A6AB8" w:rsidP="00203257">
      <w:pPr>
        <w:pBdr>
          <w:bottom w:val="single" w:sz="6" w:space="0" w:color="FFFFFF"/>
        </w:pBdr>
        <w:spacing w:after="30" w:line="793" w:lineRule="atLeast"/>
        <w:jc w:val="center"/>
        <w:rPr>
          <w:b/>
          <w:bCs/>
          <w:sz w:val="96"/>
          <w:szCs w:val="96"/>
        </w:rPr>
      </w:pPr>
      <w:r w:rsidRPr="009A6AB8">
        <w:rPr>
          <w:b/>
          <w:bCs/>
          <w:sz w:val="96"/>
          <w:szCs w:val="96"/>
        </w:rPr>
        <w:t>Aj Averett</w:t>
      </w:r>
    </w:p>
    <w:p w14:paraId="57AC3B95" w14:textId="77777777" w:rsidR="00F43407" w:rsidRPr="00AE7BFC" w:rsidRDefault="009A6AB8" w:rsidP="00203257">
      <w:pPr>
        <w:pBdr>
          <w:bottom w:val="single" w:sz="6" w:space="0" w:color="FFFFFF"/>
        </w:pBdr>
        <w:spacing w:line="260" w:lineRule="atLeast"/>
        <w:jc w:val="center"/>
        <w:rPr>
          <w:sz w:val="22"/>
          <w:szCs w:val="22"/>
        </w:rPr>
      </w:pPr>
      <w:r w:rsidRPr="00AE7BFC">
        <w:rPr>
          <w:sz w:val="22"/>
          <w:szCs w:val="22"/>
        </w:rPr>
        <w:t>832.856.4666 </w:t>
      </w:r>
      <w:r w:rsidRPr="00AE7BFC">
        <w:rPr>
          <w:color w:val="000000"/>
          <w:sz w:val="22"/>
          <w:szCs w:val="22"/>
        </w:rPr>
        <w:t>| </w:t>
      </w:r>
      <w:r w:rsidRPr="00AE7BFC">
        <w:rPr>
          <w:sz w:val="22"/>
          <w:szCs w:val="22"/>
        </w:rPr>
        <w:t>ajaverett0@gmail.com </w:t>
      </w:r>
      <w:r w:rsidRPr="00AE7BFC">
        <w:rPr>
          <w:color w:val="000000"/>
          <w:sz w:val="22"/>
          <w:szCs w:val="22"/>
        </w:rPr>
        <w:t>| </w:t>
      </w:r>
      <w:r w:rsidRPr="00AE7BFC">
        <w:rPr>
          <w:sz w:val="22"/>
          <w:szCs w:val="22"/>
        </w:rPr>
        <w:t>https://www.linkedin.com/in/ajaverett/</w:t>
      </w:r>
    </w:p>
    <w:p w14:paraId="0576A8F6" w14:textId="77777777" w:rsidR="00F43407" w:rsidRPr="00203257" w:rsidRDefault="00F43407" w:rsidP="00203257">
      <w:pPr>
        <w:rPr>
          <w:sz w:val="32"/>
          <w:szCs w:val="32"/>
        </w:rPr>
      </w:pPr>
    </w:p>
    <w:p w14:paraId="343C9313" w14:textId="77777777" w:rsidR="00F43407" w:rsidRPr="00203257" w:rsidRDefault="009A6AB8" w:rsidP="00203257">
      <w:pPr>
        <w:pBdr>
          <w:bottom w:val="single" w:sz="18" w:space="0" w:color="000000"/>
        </w:pBdr>
        <w:spacing w:after="30" w:line="270" w:lineRule="atLeast"/>
        <w:rPr>
          <w:b/>
          <w:bCs/>
          <w:sz w:val="32"/>
          <w:szCs w:val="32"/>
        </w:rPr>
      </w:pPr>
      <w:r w:rsidRPr="00203257">
        <w:rPr>
          <w:b/>
          <w:bCs/>
          <w:sz w:val="32"/>
          <w:szCs w:val="32"/>
        </w:rPr>
        <w:t>Education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767"/>
        <w:gridCol w:w="3644"/>
      </w:tblGrid>
      <w:tr w:rsidR="00F43407" w:rsidRPr="00203257" w14:paraId="4ED8D835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E3121A" w14:textId="77777777" w:rsidR="00F43407" w:rsidRPr="00203257" w:rsidRDefault="00F43407" w:rsidP="00203257">
            <w:pPr>
              <w:spacing w:line="260" w:lineRule="atLeast"/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3A2CE3" w14:textId="77777777" w:rsidR="00F43407" w:rsidRPr="00203257" w:rsidRDefault="00F43407" w:rsidP="00203257">
            <w:pPr>
              <w:spacing w:line="260" w:lineRule="atLeast"/>
            </w:pPr>
          </w:p>
        </w:tc>
      </w:tr>
      <w:tr w:rsidR="00F43407" w:rsidRPr="00203257" w14:paraId="04E7A986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EB37A0" w14:textId="77777777" w:rsidR="00F43407" w:rsidRPr="00203257" w:rsidRDefault="009A6AB8" w:rsidP="00203257">
            <w:pPr>
              <w:spacing w:line="260" w:lineRule="atLeast"/>
              <w:rPr>
                <w:b/>
                <w:bCs/>
              </w:rPr>
            </w:pPr>
            <w:r w:rsidRPr="00203257">
              <w:rPr>
                <w:b/>
                <w:bCs/>
              </w:rPr>
              <w:t>Brigham Young University - Idaho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C1F52E" w14:textId="6F74421E" w:rsidR="00F43407" w:rsidRPr="00203257" w:rsidRDefault="009A6AB8" w:rsidP="00203257">
            <w:pPr>
              <w:spacing w:line="260" w:lineRule="atLeast"/>
              <w:jc w:val="right"/>
            </w:pPr>
            <w:r w:rsidRPr="00203257">
              <w:t>August 2024</w:t>
            </w:r>
          </w:p>
        </w:tc>
      </w:tr>
      <w:tr w:rsidR="00F43407" w:rsidRPr="00203257" w14:paraId="2FED05BE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5F3BEB" w14:textId="63A74E8C" w:rsidR="00F43407" w:rsidRPr="00203257" w:rsidRDefault="00473FD3" w:rsidP="00203257">
            <w:pPr>
              <w:spacing w:line="260" w:lineRule="atLeast"/>
            </w:pPr>
            <w:r>
              <w:t>B.S.</w:t>
            </w:r>
            <w:r w:rsidR="009A6AB8" w:rsidRPr="00203257">
              <w:t xml:space="preserve"> in Data Science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8A6FBA" w14:textId="4716ADE9" w:rsidR="00F43407" w:rsidRPr="00203257" w:rsidRDefault="00F43407" w:rsidP="00203257">
            <w:pPr>
              <w:spacing w:line="260" w:lineRule="atLeast"/>
              <w:jc w:val="right"/>
            </w:pPr>
          </w:p>
        </w:tc>
      </w:tr>
    </w:tbl>
    <w:p w14:paraId="5BC5AF0E" w14:textId="5FB0ED9E" w:rsidR="00473FD3" w:rsidRDefault="009A6AB8" w:rsidP="00473FD3">
      <w:pPr>
        <w:numPr>
          <w:ilvl w:val="0"/>
          <w:numId w:val="5"/>
        </w:numPr>
        <w:spacing w:line="200" w:lineRule="atLeast"/>
        <w:ind w:left="780" w:hanging="252"/>
      </w:pPr>
      <w:r w:rsidRPr="00203257">
        <w:t>Minor in Statistics</w:t>
      </w:r>
      <w:r w:rsidR="00726BAD">
        <w:t xml:space="preserve">; </w:t>
      </w:r>
      <w:r w:rsidR="00473FD3">
        <w:t>Certification in Machine Learning</w:t>
      </w:r>
      <w:r w:rsidR="008C68F9">
        <w:t>; Major GPA: 3.6</w:t>
      </w:r>
    </w:p>
    <w:p w14:paraId="2BE76F00" w14:textId="1AB4F9FF" w:rsidR="00473FD3" w:rsidRDefault="00473FD3" w:rsidP="00473FD3">
      <w:pPr>
        <w:spacing w:line="200" w:lineRule="atLeast"/>
        <w:ind w:left="528"/>
      </w:pPr>
    </w:p>
    <w:p w14:paraId="724EA57C" w14:textId="2667222C" w:rsidR="00F43407" w:rsidRPr="00203257" w:rsidRDefault="009A6AB8" w:rsidP="00203257">
      <w:pPr>
        <w:pBdr>
          <w:bottom w:val="single" w:sz="18" w:space="0" w:color="000000"/>
        </w:pBdr>
        <w:spacing w:after="30" w:line="270" w:lineRule="atLeast"/>
        <w:rPr>
          <w:b/>
          <w:bCs/>
          <w:sz w:val="32"/>
          <w:szCs w:val="32"/>
        </w:rPr>
      </w:pPr>
      <w:r w:rsidRPr="00203257">
        <w:rPr>
          <w:b/>
          <w:bCs/>
          <w:sz w:val="32"/>
          <w:szCs w:val="32"/>
        </w:rPr>
        <w:t>Experience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767"/>
        <w:gridCol w:w="3644"/>
      </w:tblGrid>
      <w:tr w:rsidR="00F43407" w:rsidRPr="00203257" w14:paraId="4B7679E0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2F68F4" w14:textId="77777777" w:rsidR="00F43407" w:rsidRPr="00203257" w:rsidRDefault="00F43407" w:rsidP="00203257">
            <w:pPr>
              <w:spacing w:line="260" w:lineRule="atLeast"/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DA297E" w14:textId="77777777" w:rsidR="00F43407" w:rsidRPr="00203257" w:rsidRDefault="00F43407" w:rsidP="00203257">
            <w:pPr>
              <w:spacing w:line="260" w:lineRule="atLeast"/>
            </w:pPr>
          </w:p>
        </w:tc>
      </w:tr>
      <w:tr w:rsidR="00357AD4" w:rsidRPr="00203257" w14:paraId="4D3B0F7F" w14:textId="77777777" w:rsidTr="001E1D58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18A0E5" w14:textId="0E73BD16" w:rsidR="00357AD4" w:rsidRPr="00203257" w:rsidRDefault="00E807EF" w:rsidP="00203257">
            <w:pPr>
              <w:spacing w:line="260" w:lineRule="atLeast"/>
              <w:rPr>
                <w:b/>
                <w:bCs/>
              </w:rPr>
            </w:pPr>
            <w:r>
              <w:rPr>
                <w:b/>
                <w:bCs/>
              </w:rPr>
              <w:t>WPA Intelligence</w:t>
            </w:r>
          </w:p>
          <w:p w14:paraId="18039F3B" w14:textId="753A3866" w:rsidR="00171122" w:rsidRPr="00203257" w:rsidRDefault="00171122" w:rsidP="00203257">
            <w:pPr>
              <w:spacing w:line="260" w:lineRule="atLeast"/>
              <w:rPr>
                <w:i/>
                <w:iCs/>
              </w:rPr>
            </w:pPr>
            <w:r w:rsidRPr="00203257">
              <w:rPr>
                <w:i/>
                <w:iCs/>
              </w:rPr>
              <w:t xml:space="preserve">Data Science </w:t>
            </w:r>
            <w:r w:rsidR="00E807EF">
              <w:rPr>
                <w:i/>
                <w:iCs/>
              </w:rPr>
              <w:t>Intern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005148" w14:textId="6305CF1C" w:rsidR="00357AD4" w:rsidRPr="00203257" w:rsidRDefault="00E807EF" w:rsidP="00203257">
            <w:pPr>
              <w:spacing w:line="260" w:lineRule="atLeast"/>
              <w:jc w:val="right"/>
            </w:pPr>
            <w:r>
              <w:t>July</w:t>
            </w:r>
            <w:r w:rsidR="00357AD4" w:rsidRPr="00203257">
              <w:t xml:space="preserve"> </w:t>
            </w:r>
            <w:r w:rsidR="00A27087">
              <w:t xml:space="preserve">2022 </w:t>
            </w:r>
            <w:r w:rsidR="00203257" w:rsidRPr="00203257">
              <w:t>–</w:t>
            </w:r>
            <w:r w:rsidR="00357AD4" w:rsidRPr="00203257">
              <w:t xml:space="preserve"> </w:t>
            </w:r>
            <w:r>
              <w:t xml:space="preserve">November </w:t>
            </w:r>
            <w:r w:rsidR="00203257" w:rsidRPr="00203257">
              <w:t>2022</w:t>
            </w:r>
          </w:p>
        </w:tc>
      </w:tr>
    </w:tbl>
    <w:p w14:paraId="095EB357" w14:textId="35F70F2F" w:rsidR="002D5E2B" w:rsidRDefault="002D5E2B" w:rsidP="002D5E2B">
      <w:pPr>
        <w:numPr>
          <w:ilvl w:val="0"/>
          <w:numId w:val="3"/>
        </w:numPr>
        <w:spacing w:line="200" w:lineRule="atLeast"/>
      </w:pPr>
      <w:r>
        <w:t>Analyzed/visualized voter data trends with statistics and machine learning models to predict ideological disposition and turnout of various governmental districts across 30+ states; used this information to create digestible reports for 80+ political campaigns</w:t>
      </w:r>
    </w:p>
    <w:p w14:paraId="1112D877" w14:textId="46452109" w:rsidR="002D5E2B" w:rsidRDefault="002D5E2B" w:rsidP="002D5E2B">
      <w:pPr>
        <w:numPr>
          <w:ilvl w:val="0"/>
          <w:numId w:val="3"/>
        </w:numPr>
        <w:spacing w:line="200" w:lineRule="atLeast"/>
      </w:pPr>
      <w:r>
        <w:t>Automated specific sampling methodologies to decrease polling production time</w:t>
      </w:r>
    </w:p>
    <w:p w14:paraId="73EE3FA3" w14:textId="37F670F3" w:rsidR="00E807EF" w:rsidRDefault="002D5E2B" w:rsidP="002D5E2B">
      <w:pPr>
        <w:numPr>
          <w:ilvl w:val="0"/>
          <w:numId w:val="3"/>
        </w:numPr>
        <w:spacing w:line="200" w:lineRule="atLeast"/>
      </w:pPr>
      <w:r>
        <w:t>Used GIS data to categorize over 100M records of voter data into 12 granularities of population density which increased accuracy and AUC for all future machine learning models</w:t>
      </w:r>
    </w:p>
    <w:p w14:paraId="67D2C751" w14:textId="77777777" w:rsidR="002D5E2B" w:rsidRPr="002D5E2B" w:rsidRDefault="002D5E2B" w:rsidP="002D5E2B">
      <w:pPr>
        <w:spacing w:line="200" w:lineRule="atLeast"/>
        <w:ind w:left="720"/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767"/>
        <w:gridCol w:w="3644"/>
      </w:tblGrid>
      <w:tr w:rsidR="00F43407" w:rsidRPr="00203257" w14:paraId="485D60FB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2BB7B7" w14:textId="77777777" w:rsidR="00F43407" w:rsidRPr="00203257" w:rsidRDefault="00F43407" w:rsidP="00203257">
            <w:pPr>
              <w:spacing w:line="260" w:lineRule="atLeast"/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33E177" w14:textId="77777777" w:rsidR="00F43407" w:rsidRPr="00203257" w:rsidRDefault="00F43407" w:rsidP="00203257">
            <w:pPr>
              <w:spacing w:line="260" w:lineRule="atLeast"/>
            </w:pPr>
          </w:p>
        </w:tc>
      </w:tr>
      <w:tr w:rsidR="007B01BA" w:rsidRPr="00203257" w14:paraId="7D871D01" w14:textId="77777777" w:rsidTr="001E1D58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5F6001" w14:textId="7250431E" w:rsidR="008C68F9" w:rsidRPr="00203257" w:rsidRDefault="007B01BA" w:rsidP="001E1D58">
            <w:pPr>
              <w:spacing w:line="260" w:lineRule="atLeast"/>
              <w:rPr>
                <w:b/>
                <w:bCs/>
              </w:rPr>
            </w:pPr>
            <w:r w:rsidRPr="00203257">
              <w:rPr>
                <w:b/>
                <w:bCs/>
              </w:rPr>
              <w:t>Mathematics Department</w:t>
            </w:r>
            <w:r w:rsidR="00F66916">
              <w:rPr>
                <w:b/>
                <w:bCs/>
              </w:rPr>
              <w:t>-</w:t>
            </w:r>
            <w:r w:rsidRPr="00203257">
              <w:rPr>
                <w:b/>
                <w:bCs/>
              </w:rPr>
              <w:t xml:space="preserve"> </w:t>
            </w:r>
            <w:r w:rsidR="005F5ECC">
              <w:rPr>
                <w:b/>
                <w:bCs/>
              </w:rPr>
              <w:t>BYU</w:t>
            </w:r>
            <w:r w:rsidR="00F66916">
              <w:rPr>
                <w:b/>
                <w:bCs/>
              </w:rPr>
              <w:t xml:space="preserve"> </w:t>
            </w:r>
            <w:r w:rsidRPr="00203257">
              <w:rPr>
                <w:b/>
                <w:bCs/>
              </w:rPr>
              <w:t>Idaho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F2ED51" w14:textId="77777777" w:rsidR="007B01BA" w:rsidRPr="00203257" w:rsidRDefault="007B01BA" w:rsidP="001E1D58">
            <w:pPr>
              <w:spacing w:line="260" w:lineRule="atLeast"/>
              <w:jc w:val="right"/>
            </w:pPr>
          </w:p>
        </w:tc>
      </w:tr>
      <w:tr w:rsidR="007B01BA" w:rsidRPr="00203257" w14:paraId="0615FD2E" w14:textId="77777777" w:rsidTr="001E1D58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70B4BC" w14:textId="77777777" w:rsidR="007B01BA" w:rsidRPr="00203257" w:rsidRDefault="007B01BA" w:rsidP="001E1D58">
            <w:pPr>
              <w:spacing w:line="260" w:lineRule="atLeast"/>
            </w:pP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D2766C" w14:textId="77777777" w:rsidR="007B01BA" w:rsidRPr="00203257" w:rsidRDefault="007B01BA" w:rsidP="001E1D58">
            <w:pPr>
              <w:spacing w:line="260" w:lineRule="atLeast"/>
            </w:pPr>
          </w:p>
        </w:tc>
      </w:tr>
      <w:tr w:rsidR="008C68F9" w:rsidRPr="00203257" w14:paraId="16E91051" w14:textId="77777777" w:rsidTr="00CC1EB5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74EEDA" w14:textId="35890688" w:rsidR="008C68F9" w:rsidRPr="00203257" w:rsidRDefault="008C68F9" w:rsidP="00CC1EB5">
            <w:pPr>
              <w:spacing w:line="260" w:lineRule="atLeast"/>
              <w:rPr>
                <w:b/>
                <w:bCs/>
              </w:rPr>
            </w:pPr>
            <w:r>
              <w:rPr>
                <w:i/>
                <w:iCs/>
              </w:rPr>
              <w:t>Project Manager</w:t>
            </w:r>
            <w:r w:rsidRPr="00203257">
              <w:rPr>
                <w:i/>
                <w:iCs/>
              </w:rPr>
              <w:t xml:space="preserve">- </w:t>
            </w:r>
            <w:r>
              <w:rPr>
                <w:i/>
                <w:iCs/>
              </w:rPr>
              <w:t>Data Science Society</w:t>
            </w:r>
            <w:r w:rsidR="005043CC">
              <w:rPr>
                <w:i/>
                <w:iCs/>
              </w:rPr>
              <w:t>/</w:t>
            </w:r>
            <w:proofErr w:type="spellStart"/>
            <w:r w:rsidR="005043CC" w:rsidRPr="005043CC">
              <w:rPr>
                <w:i/>
                <w:iCs/>
              </w:rPr>
              <w:t>Onsemi</w:t>
            </w:r>
            <w:proofErr w:type="spellEnd"/>
            <w:r w:rsidR="005043CC">
              <w:rPr>
                <w:i/>
                <w:iCs/>
              </w:rPr>
              <w:t xml:space="preserve"> 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FBEE12" w14:textId="50874812" w:rsidR="008C68F9" w:rsidRPr="00203257" w:rsidRDefault="008C68F9" w:rsidP="00CC1EB5">
            <w:pPr>
              <w:spacing w:line="260" w:lineRule="atLeast"/>
              <w:jc w:val="right"/>
            </w:pPr>
            <w:r>
              <w:t>Jan 2023 –</w:t>
            </w:r>
            <w:r w:rsidRPr="005043CC">
              <w:t xml:space="preserve"> </w:t>
            </w:r>
            <w:r w:rsidR="005043CC" w:rsidRPr="005043CC">
              <w:t>March</w:t>
            </w:r>
            <w:r w:rsidR="005043CC">
              <w:t xml:space="preserve"> 2023</w:t>
            </w:r>
          </w:p>
        </w:tc>
      </w:tr>
    </w:tbl>
    <w:p w14:paraId="6C7C1C94" w14:textId="6E1FC8B5" w:rsidR="005043CC" w:rsidRDefault="005043CC" w:rsidP="005043CC">
      <w:pPr>
        <w:numPr>
          <w:ilvl w:val="0"/>
          <w:numId w:val="4"/>
        </w:numPr>
        <w:spacing w:line="200" w:lineRule="atLeast"/>
      </w:pPr>
      <w:r>
        <w:t xml:space="preserve">Collaborated with </w:t>
      </w:r>
      <w:proofErr w:type="spellStart"/>
      <w:r>
        <w:t>Onsemi</w:t>
      </w:r>
      <w:proofErr w:type="spellEnd"/>
      <w:r>
        <w:t xml:space="preserve"> to produce a system for automated reports using </w:t>
      </w:r>
      <w:proofErr w:type="spellStart"/>
      <w:r>
        <w:t>webscraping</w:t>
      </w:r>
      <w:proofErr w:type="spellEnd"/>
      <w:r>
        <w:t xml:space="preserve"> and NLP </w:t>
      </w:r>
    </w:p>
    <w:p w14:paraId="2BFB52B4" w14:textId="7D972367" w:rsidR="005043CC" w:rsidRDefault="005043CC" w:rsidP="005043CC">
      <w:pPr>
        <w:numPr>
          <w:ilvl w:val="0"/>
          <w:numId w:val="4"/>
        </w:numPr>
        <w:spacing w:line="200" w:lineRule="atLeast"/>
      </w:pPr>
      <w:r>
        <w:t xml:space="preserve">Organized and led a team of six data scientists over three months to complete various tasks </w:t>
      </w:r>
    </w:p>
    <w:p w14:paraId="20D9F358" w14:textId="77777777" w:rsidR="005043CC" w:rsidRDefault="005043CC" w:rsidP="005043CC">
      <w:pPr>
        <w:spacing w:line="200" w:lineRule="atLeast"/>
      </w:pP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767"/>
        <w:gridCol w:w="3644"/>
      </w:tblGrid>
      <w:tr w:rsidR="008C68F9" w:rsidRPr="00203257" w14:paraId="702528A3" w14:textId="77777777" w:rsidTr="00CC1EB5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61F36D" w14:textId="77777777" w:rsidR="008C68F9" w:rsidRPr="00203257" w:rsidRDefault="008C68F9" w:rsidP="00CC1EB5">
            <w:pPr>
              <w:spacing w:line="260" w:lineRule="atLeast"/>
              <w:rPr>
                <w:b/>
                <w:bCs/>
              </w:rPr>
            </w:pPr>
            <w:r w:rsidRPr="00203257">
              <w:rPr>
                <w:i/>
                <w:iCs/>
              </w:rPr>
              <w:t>Data Science Tutor- R Lab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C49215" w14:textId="7F853BBA" w:rsidR="008C68F9" w:rsidRPr="00203257" w:rsidRDefault="008C68F9" w:rsidP="00CC1EB5">
            <w:pPr>
              <w:spacing w:line="260" w:lineRule="atLeast"/>
              <w:jc w:val="right"/>
            </w:pPr>
            <w:r w:rsidRPr="00203257">
              <w:t>May</w:t>
            </w:r>
            <w:r>
              <w:t xml:space="preserve"> 2022 –</w:t>
            </w:r>
            <w:r w:rsidRPr="00203257">
              <w:t xml:space="preserve"> </w:t>
            </w:r>
            <w:r w:rsidRPr="008C68F9">
              <w:rPr>
                <w:i/>
                <w:iCs/>
              </w:rPr>
              <w:t>Present</w:t>
            </w:r>
          </w:p>
        </w:tc>
      </w:tr>
    </w:tbl>
    <w:p w14:paraId="5C94DC77" w14:textId="77777777" w:rsidR="008C68F9" w:rsidRPr="00203257" w:rsidRDefault="008C68F9" w:rsidP="008C68F9">
      <w:pPr>
        <w:numPr>
          <w:ilvl w:val="0"/>
          <w:numId w:val="4"/>
        </w:numPr>
        <w:spacing w:after="225" w:line="200" w:lineRule="atLeast"/>
        <w:ind w:left="619" w:hanging="259"/>
      </w:pPr>
      <w:r w:rsidRPr="00203257">
        <w:t xml:space="preserve">Interfaced and tutored students seeking help in computer science and mathematics for various </w:t>
      </w:r>
      <w:r>
        <w:t xml:space="preserve">intermediate level </w:t>
      </w:r>
      <w:r w:rsidRPr="00203257">
        <w:t xml:space="preserve">data science courses </w:t>
      </w:r>
      <w:r>
        <w:t>using</w:t>
      </w:r>
      <w:r w:rsidRPr="00203257">
        <w:t xml:space="preserve"> various libraries within</w:t>
      </w:r>
      <w:r>
        <w:t xml:space="preserve"> t</w:t>
      </w:r>
      <w:r w:rsidRPr="00203257">
        <w:t xml:space="preserve">idyverse </w:t>
      </w:r>
      <w:r>
        <w:t>including</w:t>
      </w:r>
      <w:r w:rsidRPr="00203257">
        <w:t xml:space="preserve"> ggplot2, tidyr, dplyr, and forcats.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767"/>
        <w:gridCol w:w="3644"/>
      </w:tblGrid>
      <w:tr w:rsidR="008C68F9" w:rsidRPr="00203257" w14:paraId="624B1EF3" w14:textId="77777777" w:rsidTr="00CC1EB5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DAA6C2" w14:textId="77777777" w:rsidR="008C68F9" w:rsidRPr="00203257" w:rsidRDefault="008C68F9" w:rsidP="00CC1EB5">
            <w:pPr>
              <w:spacing w:line="260" w:lineRule="atLeast"/>
              <w:rPr>
                <w:i/>
                <w:iCs/>
              </w:rPr>
            </w:pPr>
            <w:r w:rsidRPr="00203257">
              <w:rPr>
                <w:i/>
                <w:iCs/>
              </w:rPr>
              <w:t xml:space="preserve">Teacher's Assistant- </w:t>
            </w:r>
            <w:r>
              <w:rPr>
                <w:i/>
                <w:iCs/>
              </w:rPr>
              <w:t>DS</w:t>
            </w:r>
            <w:r w:rsidRPr="00203257">
              <w:rPr>
                <w:i/>
                <w:iCs/>
              </w:rPr>
              <w:t xml:space="preserve"> Programming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3C3F09" w14:textId="11AAE12C" w:rsidR="008C68F9" w:rsidRPr="00203257" w:rsidRDefault="008C68F9" w:rsidP="00CC1EB5">
            <w:pPr>
              <w:spacing w:line="260" w:lineRule="atLeast"/>
              <w:jc w:val="right"/>
            </w:pPr>
            <w:r w:rsidRPr="00203257">
              <w:t xml:space="preserve">April </w:t>
            </w:r>
            <w:r>
              <w:t xml:space="preserve">2022 </w:t>
            </w:r>
            <w:r w:rsidRPr="00203257">
              <w:t xml:space="preserve">– </w:t>
            </w:r>
            <w:r w:rsidRPr="008C68F9">
              <w:rPr>
                <w:i/>
                <w:iCs/>
              </w:rPr>
              <w:t>Present</w:t>
            </w:r>
          </w:p>
        </w:tc>
      </w:tr>
    </w:tbl>
    <w:p w14:paraId="76EF3295" w14:textId="77777777" w:rsidR="008C68F9" w:rsidRDefault="008C68F9" w:rsidP="008C68F9">
      <w:pPr>
        <w:numPr>
          <w:ilvl w:val="0"/>
          <w:numId w:val="3"/>
        </w:numPr>
        <w:spacing w:line="200" w:lineRule="atLeast"/>
        <w:ind w:left="619" w:hanging="259"/>
      </w:pPr>
      <w:r w:rsidRPr="00203257">
        <w:t xml:space="preserve">Graded projects </w:t>
      </w:r>
      <w:r>
        <w:t>and m</w:t>
      </w:r>
      <w:r w:rsidRPr="00203257">
        <w:t xml:space="preserve">entored </w:t>
      </w:r>
      <w:r>
        <w:t xml:space="preserve">40+ </w:t>
      </w:r>
      <w:r w:rsidRPr="00203257">
        <w:t>students in the fundamentals of data science programming and visualization with Python packages including Pandas, NumPy, and Altair</w:t>
      </w:r>
      <w:r>
        <w:t xml:space="preserve">.  </w:t>
      </w:r>
    </w:p>
    <w:p w14:paraId="09755C54" w14:textId="34CB8DDD" w:rsidR="00F43407" w:rsidRPr="00203257" w:rsidRDefault="00F43407" w:rsidP="00203257">
      <w:pPr>
        <w:spacing w:line="260" w:lineRule="atLeast"/>
        <w:rPr>
          <w:sz w:val="32"/>
          <w:szCs w:val="32"/>
        </w:rPr>
      </w:pPr>
    </w:p>
    <w:p w14:paraId="7663B10B" w14:textId="6B54804F" w:rsidR="00F43407" w:rsidRPr="00203257" w:rsidRDefault="009A6AB8" w:rsidP="00203257">
      <w:pPr>
        <w:pBdr>
          <w:bottom w:val="single" w:sz="18" w:space="0" w:color="000000"/>
        </w:pBdr>
        <w:spacing w:after="30" w:line="270" w:lineRule="atLeast"/>
        <w:rPr>
          <w:b/>
          <w:bCs/>
          <w:sz w:val="32"/>
          <w:szCs w:val="32"/>
        </w:rPr>
      </w:pPr>
      <w:r w:rsidRPr="00203257">
        <w:rPr>
          <w:b/>
          <w:bCs/>
          <w:sz w:val="32"/>
          <w:szCs w:val="32"/>
        </w:rPr>
        <w:t>Volunteer</w:t>
      </w:r>
    </w:p>
    <w:tbl>
      <w:tblPr>
        <w:tblStyle w:val="tableMsoNormalTable"/>
        <w:tblW w:w="5000" w:type="pct"/>
        <w:tblInd w:w="5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767"/>
        <w:gridCol w:w="3644"/>
      </w:tblGrid>
      <w:tr w:rsidR="00F43407" w:rsidRPr="00203257" w14:paraId="790AA3DA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3D8EB6" w14:textId="77777777" w:rsidR="00F43407" w:rsidRPr="00203257" w:rsidRDefault="009A6AB8" w:rsidP="00203257">
            <w:pPr>
              <w:spacing w:line="260" w:lineRule="atLeast"/>
              <w:rPr>
                <w:b/>
                <w:bCs/>
              </w:rPr>
            </w:pPr>
            <w:r w:rsidRPr="00203257">
              <w:rPr>
                <w:b/>
                <w:bCs/>
              </w:rPr>
              <w:t>Maryland Baltimore Mission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98B954" w14:textId="77777777" w:rsidR="00F43407" w:rsidRPr="00203257" w:rsidRDefault="009A6AB8" w:rsidP="00203257">
            <w:pPr>
              <w:spacing w:line="260" w:lineRule="atLeast"/>
              <w:jc w:val="right"/>
            </w:pPr>
            <w:r w:rsidRPr="00203257">
              <w:t>March 2019 - February 2020</w:t>
            </w:r>
          </w:p>
        </w:tc>
      </w:tr>
      <w:tr w:rsidR="00F43407" w:rsidRPr="00203257" w14:paraId="50A20A10" w14:textId="77777777">
        <w:tc>
          <w:tcPr>
            <w:tcW w:w="32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3CE852" w14:textId="77777777" w:rsidR="00F43407" w:rsidRPr="00203257" w:rsidRDefault="009A6AB8" w:rsidP="00203257">
            <w:pPr>
              <w:spacing w:line="260" w:lineRule="atLeast"/>
              <w:rPr>
                <w:i/>
                <w:iCs/>
              </w:rPr>
            </w:pPr>
            <w:r w:rsidRPr="00203257">
              <w:rPr>
                <w:i/>
                <w:iCs/>
              </w:rPr>
              <w:t>Technology Consultant and Service Organizer</w:t>
            </w:r>
          </w:p>
        </w:tc>
        <w:tc>
          <w:tcPr>
            <w:tcW w:w="175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A94AA9" w14:textId="4C1AAECB" w:rsidR="00F43407" w:rsidRPr="00203257" w:rsidRDefault="00F43407" w:rsidP="00203257">
            <w:pPr>
              <w:spacing w:line="260" w:lineRule="atLeast"/>
              <w:jc w:val="right"/>
            </w:pPr>
          </w:p>
        </w:tc>
      </w:tr>
    </w:tbl>
    <w:p w14:paraId="3EC3E2FB" w14:textId="5CD0781F" w:rsidR="002D5E2B" w:rsidRDefault="009A6AB8" w:rsidP="008C68F9">
      <w:pPr>
        <w:numPr>
          <w:ilvl w:val="0"/>
          <w:numId w:val="7"/>
        </w:numPr>
        <w:spacing w:line="200" w:lineRule="atLeast"/>
        <w:ind w:left="619" w:hanging="259"/>
      </w:pPr>
      <w:r w:rsidRPr="00203257">
        <w:t>Organized community service among teams as regional director</w:t>
      </w:r>
      <w:r w:rsidR="00AE7BFC" w:rsidRPr="00203257">
        <w:t xml:space="preserve"> and ac</w:t>
      </w:r>
      <w:r w:rsidRPr="00203257">
        <w:t>ted as lead technology consultant for an institution of 100</w:t>
      </w:r>
      <w:r w:rsidR="00203257" w:rsidRPr="00203257">
        <w:t>+</w:t>
      </w:r>
      <w:r w:rsidRPr="00203257">
        <w:t xml:space="preserve"> volunteers</w:t>
      </w:r>
      <w:r w:rsidR="00A27087">
        <w:t xml:space="preserve">; </w:t>
      </w:r>
      <w:r w:rsidRPr="00203257">
        <w:t>Gained conversational competency in Spanish to better interface and communicate with several multilingual institutions</w:t>
      </w:r>
    </w:p>
    <w:p w14:paraId="449D1C59" w14:textId="77777777" w:rsidR="002D5E2B" w:rsidRPr="002D5E2B" w:rsidRDefault="002D5E2B" w:rsidP="002D5E2B">
      <w:pPr>
        <w:spacing w:line="200" w:lineRule="atLeast"/>
        <w:ind w:left="780"/>
      </w:pPr>
    </w:p>
    <w:p w14:paraId="04E9D63A" w14:textId="77777777" w:rsidR="00F43407" w:rsidRPr="00203257" w:rsidRDefault="009A6AB8" w:rsidP="00203257">
      <w:pPr>
        <w:pBdr>
          <w:bottom w:val="single" w:sz="18" w:space="0" w:color="000000"/>
        </w:pBdr>
        <w:spacing w:after="120" w:line="270" w:lineRule="atLeast"/>
        <w:rPr>
          <w:b/>
          <w:bCs/>
          <w:sz w:val="32"/>
          <w:szCs w:val="32"/>
        </w:rPr>
      </w:pPr>
      <w:r w:rsidRPr="00203257">
        <w:rPr>
          <w:b/>
          <w:bCs/>
          <w:sz w:val="32"/>
          <w:szCs w:val="32"/>
        </w:rPr>
        <w:t>Skills</w:t>
      </w:r>
    </w:p>
    <w:p w14:paraId="275FEEEF" w14:textId="4F68781B" w:rsidR="007D1D4D" w:rsidRDefault="007D1D4D" w:rsidP="008C68F9">
      <w:pPr>
        <w:numPr>
          <w:ilvl w:val="0"/>
          <w:numId w:val="8"/>
        </w:numPr>
        <w:spacing w:line="200" w:lineRule="atLeast"/>
        <w:ind w:left="619" w:hanging="259"/>
      </w:pPr>
      <w:r w:rsidRPr="007D1D4D">
        <w:rPr>
          <w:b/>
          <w:bCs/>
        </w:rPr>
        <w:t>[</w:t>
      </w:r>
      <w:r w:rsidR="008C68F9" w:rsidRPr="007D1D4D">
        <w:rPr>
          <w:b/>
          <w:bCs/>
        </w:rPr>
        <w:t>Python</w:t>
      </w:r>
      <w:r>
        <w:rPr>
          <w:b/>
          <w:bCs/>
        </w:rPr>
        <w:t>]</w:t>
      </w:r>
      <w:r w:rsidR="008C68F9" w:rsidRPr="008C68F9">
        <w:t>- Pand</w:t>
      </w:r>
      <w:r w:rsidR="008C68F9" w:rsidRPr="008C68F9">
        <w:softHyphen/>
        <w:t>as, NumPy</w:t>
      </w:r>
      <w:r>
        <w:t>, Seaborn</w:t>
      </w:r>
      <w:r w:rsidR="005043CC">
        <w:t>, Altair, Sci-kit Learn</w:t>
      </w:r>
      <w:r w:rsidR="008C68F9" w:rsidRPr="008C68F9">
        <w:t>;</w:t>
      </w:r>
      <w:r w:rsidR="005043CC">
        <w:t xml:space="preserve"> ML, Automation, Basic NLP</w:t>
      </w:r>
    </w:p>
    <w:p w14:paraId="6D21883E" w14:textId="2A22199C" w:rsidR="008C68F9" w:rsidRPr="008C68F9" w:rsidRDefault="007D1D4D" w:rsidP="005043CC">
      <w:pPr>
        <w:numPr>
          <w:ilvl w:val="0"/>
          <w:numId w:val="8"/>
        </w:numPr>
        <w:spacing w:line="200" w:lineRule="atLeast"/>
        <w:ind w:left="619" w:hanging="259"/>
      </w:pPr>
      <w:r w:rsidRPr="007D1D4D">
        <w:rPr>
          <w:b/>
          <w:bCs/>
        </w:rPr>
        <w:t>[</w:t>
      </w:r>
      <w:r w:rsidR="008C68F9" w:rsidRPr="007D1D4D">
        <w:rPr>
          <w:b/>
          <w:bCs/>
        </w:rPr>
        <w:t>R</w:t>
      </w:r>
      <w:r w:rsidRPr="007D1D4D">
        <w:rPr>
          <w:b/>
          <w:bCs/>
        </w:rPr>
        <w:t>]</w:t>
      </w:r>
      <w:r w:rsidR="008C68F9" w:rsidRPr="008C68F9">
        <w:t xml:space="preserve">- Tidyverse (ggplot2, dplyr, tidyr, stringr); </w:t>
      </w:r>
      <w:r w:rsidR="005043CC">
        <w:t xml:space="preserve">Visualization, Data cleaning, </w:t>
      </w:r>
      <w:r w:rsidR="00240A86">
        <w:t xml:space="preserve">Quarto, </w:t>
      </w:r>
      <w:r w:rsidR="005043CC">
        <w:t>Basic GIS</w:t>
      </w:r>
    </w:p>
    <w:sectPr w:rsidR="008C68F9" w:rsidRPr="008C68F9" w:rsidSect="009A6AB8">
      <w:pgSz w:w="12225" w:h="15810"/>
      <w:pgMar w:top="-288" w:right="907" w:bottom="1051" w:left="907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50666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2E06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ECF4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7C79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264B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5865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3E45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7829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3888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9E670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9805F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8227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AA3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BCD1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3CB7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5428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9CD4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DE65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828D2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4698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446A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3695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34FB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1272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CACB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BE5E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A8624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F708AB42"/>
    <w:lvl w:ilvl="0" w:tplc="E11221C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A0488F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27A5C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E819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D668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76E2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12F2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9A1B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CB9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FDC7A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E801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240E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147F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D480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1085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C0A1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829B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6CDB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DC294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F4EB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C056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009C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3E667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D099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5A6B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92CB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5065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A5AFE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D0C6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08CB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04E9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7ED1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10AA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20DC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2845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1820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4E830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40FE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76F7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A867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EECF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B0A0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541F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BE84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8446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862592487">
    <w:abstractNumId w:val="0"/>
  </w:num>
  <w:num w:numId="2" w16cid:durableId="985813319">
    <w:abstractNumId w:val="1"/>
  </w:num>
  <w:num w:numId="3" w16cid:durableId="136147351">
    <w:abstractNumId w:val="2"/>
  </w:num>
  <w:num w:numId="4" w16cid:durableId="1509128563">
    <w:abstractNumId w:val="3"/>
  </w:num>
  <w:num w:numId="5" w16cid:durableId="1545601884">
    <w:abstractNumId w:val="4"/>
  </w:num>
  <w:num w:numId="6" w16cid:durableId="1676036841">
    <w:abstractNumId w:val="5"/>
  </w:num>
  <w:num w:numId="7" w16cid:durableId="748815263">
    <w:abstractNumId w:val="6"/>
  </w:num>
  <w:num w:numId="8" w16cid:durableId="11265795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407"/>
    <w:rsid w:val="000126B0"/>
    <w:rsid w:val="00050271"/>
    <w:rsid w:val="000F090F"/>
    <w:rsid w:val="00171122"/>
    <w:rsid w:val="00202890"/>
    <w:rsid w:val="00203257"/>
    <w:rsid w:val="00240A86"/>
    <w:rsid w:val="002860B0"/>
    <w:rsid w:val="002D5E2B"/>
    <w:rsid w:val="00357AD4"/>
    <w:rsid w:val="00382114"/>
    <w:rsid w:val="003F08CE"/>
    <w:rsid w:val="00443DA0"/>
    <w:rsid w:val="00473FD3"/>
    <w:rsid w:val="004D1DBF"/>
    <w:rsid w:val="005043CC"/>
    <w:rsid w:val="005F5ECC"/>
    <w:rsid w:val="006461F4"/>
    <w:rsid w:val="00656B20"/>
    <w:rsid w:val="006963A5"/>
    <w:rsid w:val="00726BAD"/>
    <w:rsid w:val="007B01BA"/>
    <w:rsid w:val="007D1D4D"/>
    <w:rsid w:val="008C68F9"/>
    <w:rsid w:val="009A6AB8"/>
    <w:rsid w:val="00A27087"/>
    <w:rsid w:val="00AB4AE6"/>
    <w:rsid w:val="00AC133B"/>
    <w:rsid w:val="00AE7BFC"/>
    <w:rsid w:val="00BE36AD"/>
    <w:rsid w:val="00C7307B"/>
    <w:rsid w:val="00D054E6"/>
    <w:rsid w:val="00E477CB"/>
    <w:rsid w:val="00E807EF"/>
    <w:rsid w:val="00F43407"/>
    <w:rsid w:val="00F6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123A"/>
  <w15:docId w15:val="{F1C29912-2600-4A4B-B44C-6B6D3CA4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table" w:customStyle="1" w:styleId="tableMsoNormalTable">
    <w:name w:val="table_MsoNormalTable"/>
    <w:basedOn w:val="TableNormal"/>
    <w:tblPr/>
  </w:style>
  <w:style w:type="paragraph" w:customStyle="1" w:styleId="liMsoNormal">
    <w:name w:val="li_MsoNormal"/>
    <w:basedOn w:val="Normal"/>
    <w:pPr>
      <w:spacing w:line="240" w:lineRule="atLeast"/>
    </w:pPr>
  </w:style>
  <w:style w:type="paragraph" w:styleId="ListParagraph">
    <w:name w:val="List Paragraph"/>
    <w:basedOn w:val="Normal"/>
    <w:uiPriority w:val="34"/>
    <w:qFormat/>
    <w:rsid w:val="00202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Averett, Aj</cp:lastModifiedBy>
  <cp:revision>14</cp:revision>
  <dcterms:created xsi:type="dcterms:W3CDTF">2022-06-09T22:40:00Z</dcterms:created>
  <dcterms:modified xsi:type="dcterms:W3CDTF">2023-01-20T21:39:00Z</dcterms:modified>
</cp:coreProperties>
</file>